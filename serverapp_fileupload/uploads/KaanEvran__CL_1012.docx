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143A7" w14:textId="2C801792" w:rsidR="00F5689F" w:rsidRPr="008A1C1F" w:rsidRDefault="007B0BE7" w:rsidP="00F5689F">
      <w:r w:rsidRPr="008A1C1F">
        <w:t xml:space="preserve"> </w:t>
      </w:r>
    </w:p>
    <w:tbl>
      <w:tblPr>
        <w:tblW w:w="5006" w:type="pct"/>
        <w:tblLook w:val="0600" w:firstRow="0" w:lastRow="0" w:firstColumn="0" w:lastColumn="0" w:noHBand="1" w:noVBand="1"/>
      </w:tblPr>
      <w:tblGrid>
        <w:gridCol w:w="1058"/>
        <w:gridCol w:w="1676"/>
        <w:gridCol w:w="1765"/>
        <w:gridCol w:w="810"/>
        <w:gridCol w:w="5477"/>
        <w:gridCol w:w="13"/>
      </w:tblGrid>
      <w:tr w:rsidR="00652AF9" w:rsidRPr="008A1C1F" w14:paraId="5BDAFE8E" w14:textId="77777777" w:rsidTr="00652AF9">
        <w:trPr>
          <w:gridAfter w:val="1"/>
          <w:wAfter w:w="6" w:type="pct"/>
        </w:trPr>
        <w:tc>
          <w:tcPr>
            <w:tcW w:w="2083" w:type="pct"/>
            <w:gridSpan w:val="3"/>
            <w:vMerge w:val="restart"/>
          </w:tcPr>
          <w:p w14:paraId="1501B4D3" w14:textId="0622CE7B" w:rsidR="00830635" w:rsidRPr="008A1C1F" w:rsidRDefault="00830635" w:rsidP="00845F10">
            <w:pPr>
              <w:pStyle w:val="Subtitle"/>
              <w:rPr>
                <w:sz w:val="24"/>
                <w:szCs w:val="24"/>
              </w:rPr>
            </w:pPr>
          </w:p>
          <w:p w14:paraId="636896E1" w14:textId="539079CB" w:rsidR="00830635" w:rsidRPr="008A1C1F" w:rsidRDefault="00400053" w:rsidP="00830635">
            <w:pPr>
              <w:pStyle w:val="Subtitle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Electrical</w:t>
            </w:r>
            <w:proofErr w:type="spellEnd"/>
            <w:r>
              <w:rPr>
                <w:sz w:val="24"/>
                <w:szCs w:val="24"/>
              </w:rPr>
              <w:t xml:space="preserve"> &amp; Electronics Engineer</w:t>
            </w:r>
          </w:p>
          <w:p w14:paraId="6BA010DA" w14:textId="77777777" w:rsidR="008A1C1F" w:rsidRPr="008A1C1F" w:rsidRDefault="008A1C1F" w:rsidP="008A1C1F"/>
          <w:p w14:paraId="1B917763" w14:textId="77777777" w:rsidR="001237D7" w:rsidRPr="008A1C1F" w:rsidRDefault="001237D7" w:rsidP="001237D7"/>
          <w:p w14:paraId="762C44CB" w14:textId="6B1BD3A2" w:rsidR="00652AF9" w:rsidRPr="008A1C1F" w:rsidRDefault="004E0FF2" w:rsidP="00845F10">
            <w:pPr>
              <w:pStyle w:val="Title"/>
              <w:rPr>
                <w:sz w:val="8"/>
                <w:szCs w:val="8"/>
              </w:rPr>
            </w:pPr>
            <w:r w:rsidRPr="008A1C1F">
              <w:t>Kaan Evran</w:t>
            </w:r>
          </w:p>
        </w:tc>
        <w:tc>
          <w:tcPr>
            <w:tcW w:w="375" w:type="pct"/>
          </w:tcPr>
          <w:p w14:paraId="1B580953" w14:textId="5078531F" w:rsidR="00652AF9" w:rsidRPr="008A1C1F" w:rsidRDefault="004E0FF2" w:rsidP="008539E9">
            <w:pPr>
              <w:rPr>
                <w:sz w:val="8"/>
                <w:szCs w:val="8"/>
              </w:rPr>
            </w:pPr>
            <w:r w:rsidRPr="008A1C1F">
              <w:rPr>
                <w:sz w:val="8"/>
                <w:szCs w:val="8"/>
              </w:rPr>
              <w:t xml:space="preserve"> </w:t>
            </w:r>
          </w:p>
        </w:tc>
        <w:tc>
          <w:tcPr>
            <w:tcW w:w="2536" w:type="pct"/>
            <w:shd w:val="clear" w:color="auto" w:fill="000000" w:themeFill="text1"/>
          </w:tcPr>
          <w:p w14:paraId="1B6A6615" w14:textId="23EF9736" w:rsidR="00652AF9" w:rsidRPr="008A1C1F" w:rsidRDefault="00652AF9" w:rsidP="008539E9">
            <w:pPr>
              <w:rPr>
                <w:sz w:val="8"/>
                <w:szCs w:val="8"/>
              </w:rPr>
            </w:pPr>
          </w:p>
        </w:tc>
      </w:tr>
      <w:tr w:rsidR="00652AF9" w:rsidRPr="008A1C1F" w14:paraId="6417C115" w14:textId="77777777" w:rsidTr="003B1AF3">
        <w:trPr>
          <w:gridAfter w:val="1"/>
          <w:wAfter w:w="6" w:type="pct"/>
          <w:trHeight w:val="720"/>
        </w:trPr>
        <w:tc>
          <w:tcPr>
            <w:tcW w:w="2083" w:type="pct"/>
            <w:gridSpan w:val="3"/>
            <w:vMerge/>
          </w:tcPr>
          <w:p w14:paraId="7B648000" w14:textId="77777777" w:rsidR="00652AF9" w:rsidRPr="008A1C1F" w:rsidRDefault="00652AF9" w:rsidP="00845F10">
            <w:pPr>
              <w:pStyle w:val="Title"/>
            </w:pPr>
          </w:p>
        </w:tc>
        <w:tc>
          <w:tcPr>
            <w:tcW w:w="375" w:type="pct"/>
          </w:tcPr>
          <w:p w14:paraId="598F67D9" w14:textId="77777777" w:rsidR="00652AF9" w:rsidRPr="008A1C1F" w:rsidRDefault="00652AF9" w:rsidP="00845F10">
            <w:pPr>
              <w:pStyle w:val="Subtitle"/>
            </w:pPr>
          </w:p>
        </w:tc>
        <w:tc>
          <w:tcPr>
            <w:tcW w:w="2536" w:type="pct"/>
            <w:vMerge w:val="restart"/>
            <w:tcMar>
              <w:top w:w="144" w:type="dxa"/>
              <w:left w:w="115" w:type="dxa"/>
              <w:right w:w="115" w:type="dxa"/>
            </w:tcMar>
          </w:tcPr>
          <w:p w14:paraId="6D8FE6BE" w14:textId="36B85287" w:rsidR="00652AF9" w:rsidRPr="008A1C1F" w:rsidRDefault="00400B9D" w:rsidP="00964E0A">
            <w:pPr>
              <w:pStyle w:val="ContactInfo"/>
            </w:pPr>
            <w:r w:rsidRPr="008A1C1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5247" behindDoc="1" locked="0" layoutInCell="1" allowOverlap="1" wp14:anchorId="7990A723" wp14:editId="777C2F7E">
                      <wp:simplePos x="0" y="0"/>
                      <wp:positionH relativeFrom="margin">
                        <wp:posOffset>-3901440</wp:posOffset>
                      </wp:positionH>
                      <wp:positionV relativeFrom="paragraph">
                        <wp:posOffset>-988325</wp:posOffset>
                      </wp:positionV>
                      <wp:extent cx="7772400" cy="10394066"/>
                      <wp:effectExtent l="0" t="0" r="0" b="7620"/>
                      <wp:wrapNone/>
                      <wp:docPr id="6" name="Rectangle 29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772400" cy="103940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F2295E" id="Rectangle 29" o:spid="_x0000_s1026" alt="&quot;&quot;" style="position:absolute;margin-left:-307.2pt;margin-top:-77.8pt;width:612pt;height:818.45pt;z-index:-25187123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" fillcolor="#fbe284 [3205]" stroked="f">
                      <w10:wrap anchorx="margin"/>
                    </v:rect>
                  </w:pict>
                </mc:Fallback>
              </mc:AlternateContent>
            </w:r>
          </w:p>
          <w:p w14:paraId="79AA5EA5" w14:textId="6FACCCD3" w:rsidR="00652AF9" w:rsidRPr="008A1C1F" w:rsidRDefault="00431175" w:rsidP="00964E0A">
            <w:pPr>
              <w:pStyle w:val="ContactInfo"/>
            </w:pPr>
            <w:r w:rsidRPr="008A1C1F">
              <w:t xml:space="preserve">+90 532 7029533 </w:t>
            </w:r>
          </w:p>
          <w:p w14:paraId="17FDDA61" w14:textId="52BA3D67" w:rsidR="00652AF9" w:rsidRPr="008A1C1F" w:rsidRDefault="00607B7F" w:rsidP="00964E0A">
            <w:pPr>
              <w:pStyle w:val="ContactInfo"/>
            </w:pPr>
            <w:r w:rsidRPr="008A1C1F">
              <w:t>kaanevran@hotmail.com</w:t>
            </w:r>
            <w:r w:rsidR="00652AF9" w:rsidRPr="008A1C1F">
              <w:t xml:space="preserve"> </w:t>
            </w:r>
          </w:p>
          <w:p w14:paraId="00AF673A" w14:textId="63F4C29C" w:rsidR="00652AF9" w:rsidRPr="008A1C1F" w:rsidRDefault="00652AF9" w:rsidP="00964E0A">
            <w:pPr>
              <w:pStyle w:val="ContactInfo"/>
            </w:pPr>
            <w:r w:rsidRPr="008A1C1F">
              <w:t xml:space="preserve"> </w:t>
            </w:r>
          </w:p>
        </w:tc>
      </w:tr>
      <w:tr w:rsidR="00652AF9" w:rsidRPr="008A1C1F" w14:paraId="2C9BDEFF" w14:textId="77777777" w:rsidTr="00E52D1D">
        <w:trPr>
          <w:gridAfter w:val="1"/>
          <w:wAfter w:w="6" w:type="pct"/>
          <w:trHeight w:val="1555"/>
        </w:trPr>
        <w:tc>
          <w:tcPr>
            <w:tcW w:w="2083" w:type="pct"/>
            <w:gridSpan w:val="3"/>
            <w:vMerge/>
          </w:tcPr>
          <w:p w14:paraId="7E57387D" w14:textId="77777777" w:rsidR="00652AF9" w:rsidRPr="008A1C1F" w:rsidRDefault="00652AF9" w:rsidP="007B0BE7">
            <w:pPr>
              <w:pStyle w:val="Title"/>
            </w:pPr>
          </w:p>
        </w:tc>
        <w:tc>
          <w:tcPr>
            <w:tcW w:w="375" w:type="pct"/>
          </w:tcPr>
          <w:p w14:paraId="731F145C" w14:textId="1F3D6566" w:rsidR="00652AF9" w:rsidRPr="008A1C1F" w:rsidRDefault="00652AF9" w:rsidP="00F5689F"/>
        </w:tc>
        <w:tc>
          <w:tcPr>
            <w:tcW w:w="2536" w:type="pct"/>
            <w:vMerge/>
          </w:tcPr>
          <w:p w14:paraId="0A5CFE7E" w14:textId="77777777" w:rsidR="00652AF9" w:rsidRPr="008A1C1F" w:rsidRDefault="00652AF9" w:rsidP="00964E0A">
            <w:pPr>
              <w:pStyle w:val="ContactInfo"/>
            </w:pPr>
          </w:p>
        </w:tc>
      </w:tr>
      <w:tr w:rsidR="007B0BE7" w:rsidRPr="008A1C1F" w14:paraId="76686A77" w14:textId="77777777" w:rsidTr="00652AF9">
        <w:trPr>
          <w:gridAfter w:val="1"/>
          <w:wAfter w:w="6" w:type="pct"/>
        </w:trPr>
        <w:tc>
          <w:tcPr>
            <w:tcW w:w="490" w:type="pct"/>
            <w:shd w:val="clear" w:color="auto" w:fill="000000" w:themeFill="text1"/>
          </w:tcPr>
          <w:p w14:paraId="72C6B174" w14:textId="77777777" w:rsidR="00E6525B" w:rsidRPr="008A1C1F" w:rsidRDefault="00E6525B" w:rsidP="007B0BE7">
            <w:pPr>
              <w:rPr>
                <w:sz w:val="8"/>
                <w:szCs w:val="8"/>
              </w:rPr>
            </w:pPr>
          </w:p>
        </w:tc>
        <w:tc>
          <w:tcPr>
            <w:tcW w:w="1593" w:type="pct"/>
            <w:gridSpan w:val="2"/>
            <w:shd w:val="clear" w:color="auto" w:fill="000000" w:themeFill="text1"/>
          </w:tcPr>
          <w:p w14:paraId="4B92A0A8" w14:textId="77777777" w:rsidR="00E6525B" w:rsidRPr="008A1C1F" w:rsidRDefault="00E6525B" w:rsidP="007B0BE7">
            <w:pPr>
              <w:rPr>
                <w:sz w:val="8"/>
                <w:szCs w:val="8"/>
              </w:rPr>
            </w:pPr>
          </w:p>
        </w:tc>
        <w:tc>
          <w:tcPr>
            <w:tcW w:w="375" w:type="pct"/>
            <w:shd w:val="clear" w:color="auto" w:fill="000000" w:themeFill="text1"/>
          </w:tcPr>
          <w:p w14:paraId="532A2E10" w14:textId="77777777" w:rsidR="00E6525B" w:rsidRPr="008A1C1F" w:rsidRDefault="00E6525B" w:rsidP="007B0BE7">
            <w:pPr>
              <w:rPr>
                <w:sz w:val="8"/>
                <w:szCs w:val="8"/>
              </w:rPr>
            </w:pPr>
          </w:p>
        </w:tc>
        <w:tc>
          <w:tcPr>
            <w:tcW w:w="2536" w:type="pct"/>
            <w:shd w:val="clear" w:color="auto" w:fill="000000" w:themeFill="text1"/>
          </w:tcPr>
          <w:p w14:paraId="1435FE45" w14:textId="1798119B" w:rsidR="00E6525B" w:rsidRPr="008A1C1F" w:rsidRDefault="00E6525B" w:rsidP="007B0BE7">
            <w:pPr>
              <w:rPr>
                <w:sz w:val="8"/>
                <w:szCs w:val="8"/>
              </w:rPr>
            </w:pPr>
          </w:p>
        </w:tc>
      </w:tr>
      <w:tr w:rsidR="00652AF9" w:rsidRPr="008A1C1F" w14:paraId="49B019ED" w14:textId="77777777" w:rsidTr="00601B3F">
        <w:trPr>
          <w:trHeight w:val="9216"/>
        </w:trPr>
        <w:tc>
          <w:tcPr>
            <w:tcW w:w="1266" w:type="pct"/>
            <w:gridSpan w:val="2"/>
            <w:tcMar>
              <w:top w:w="144" w:type="dxa"/>
              <w:left w:w="115" w:type="dxa"/>
              <w:right w:w="115" w:type="dxa"/>
            </w:tcMar>
          </w:tcPr>
          <w:p w14:paraId="7AC50751" w14:textId="43439A14" w:rsidR="00652AF9" w:rsidRPr="008A1C1F" w:rsidRDefault="00652AF9" w:rsidP="00964E0A">
            <w:pPr>
              <w:pStyle w:val="ContactInfo"/>
            </w:pPr>
          </w:p>
        </w:tc>
        <w:tc>
          <w:tcPr>
            <w:tcW w:w="3734" w:type="pct"/>
            <w:gridSpan w:val="4"/>
            <w:tcMar>
              <w:top w:w="144" w:type="dxa"/>
              <w:left w:w="115" w:type="dxa"/>
              <w:right w:w="115" w:type="dxa"/>
            </w:tcMar>
          </w:tcPr>
          <w:p w14:paraId="378F36BF" w14:textId="7404BE3F" w:rsidR="008334CD" w:rsidRPr="008A1C1F" w:rsidRDefault="008334CD" w:rsidP="00652AF9">
            <w:pPr>
              <w:spacing w:before="120"/>
            </w:pPr>
            <w:r w:rsidRPr="008A1C1F">
              <w:t xml:space="preserve">                                                                                                                                          </w:t>
            </w:r>
            <w:r w:rsidR="00400053">
              <w:t>10</w:t>
            </w:r>
            <w:r w:rsidRPr="008A1C1F">
              <w:t>.</w:t>
            </w:r>
            <w:r w:rsidR="008A1C1F" w:rsidRPr="008A1C1F">
              <w:t>1</w:t>
            </w:r>
            <w:r w:rsidR="00400053">
              <w:t>2</w:t>
            </w:r>
            <w:r w:rsidRPr="008A1C1F">
              <w:t>.202</w:t>
            </w:r>
            <w:r w:rsidR="008A1C1F" w:rsidRPr="008A1C1F">
              <w:t>4</w:t>
            </w:r>
          </w:p>
          <w:p w14:paraId="73B696C3" w14:textId="49B46A30" w:rsidR="00652AF9" w:rsidRPr="00400053" w:rsidRDefault="00400053" w:rsidP="00652AF9">
            <w:pPr>
              <w:spacing w:before="120"/>
              <w:rPr>
                <w:rFonts w:ascii="Arial" w:hAnsi="Arial"/>
                <w:sz w:val="20"/>
                <w:szCs w:val="20"/>
              </w:rPr>
            </w:pPr>
            <w:r w:rsidRPr="00400053">
              <w:rPr>
                <w:rFonts w:ascii="Arial" w:hAnsi="Arial"/>
                <w:sz w:val="20"/>
                <w:szCs w:val="20"/>
              </w:rPr>
              <w:t>Dear Sir</w:t>
            </w:r>
            <w:r w:rsidR="00400B9D" w:rsidRPr="00400053">
              <w:rPr>
                <w:rFonts w:ascii="Arial" w:hAnsi="Arial"/>
                <w:sz w:val="20"/>
                <w:szCs w:val="20"/>
              </w:rPr>
              <w:t>,</w:t>
            </w:r>
            <w:r w:rsidR="00652AF9"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r w:rsidR="008334CD" w:rsidRPr="00400053">
              <w:rPr>
                <w:rFonts w:ascii="Arial" w:hAnsi="Arial"/>
                <w:sz w:val="20"/>
                <w:szCs w:val="20"/>
              </w:rPr>
              <w:t xml:space="preserve">                                     </w:t>
            </w:r>
          </w:p>
          <w:p w14:paraId="33D85CFF" w14:textId="77777777" w:rsidR="00735152" w:rsidRPr="00400053" w:rsidRDefault="00735152" w:rsidP="005D3E2C">
            <w:pPr>
              <w:rPr>
                <w:rFonts w:ascii="Arial" w:hAnsi="Arial"/>
                <w:sz w:val="20"/>
                <w:szCs w:val="20"/>
              </w:rPr>
            </w:pPr>
          </w:p>
          <w:p w14:paraId="03C2E4E2" w14:textId="594DC0A2" w:rsidR="00400053" w:rsidRPr="00400053" w:rsidRDefault="00400053" w:rsidP="00400053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400053">
              <w:rPr>
                <w:rFonts w:ascii="Arial" w:hAnsi="Arial"/>
                <w:sz w:val="20"/>
                <w:szCs w:val="20"/>
              </w:rPr>
              <w:t xml:space="preserve">As an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electrical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&amp;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electronics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engineer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however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I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previously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had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taken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online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courses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on Coursera and Udacity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as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a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hobby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focusing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on Frontend and Backend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structures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.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During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this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period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, I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learned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the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basics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of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HTML, CSS, and JavaScript, and also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practiced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with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Ruby, Angular, and node.js. I also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gained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knowledge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about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MongoDB and SQL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during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this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period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. I am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currently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focusing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again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more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on Backend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development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(Docker,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Kubernetes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, Node.js, Express.js,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React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Native,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Flask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, Django),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because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I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thought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it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would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also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be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useful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in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the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field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of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embedded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systems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and IoT. The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certificates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for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these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can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be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seen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on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my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LinkedIn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profile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>:</w:t>
            </w:r>
          </w:p>
          <w:p w14:paraId="66D37443" w14:textId="77777777" w:rsidR="00400053" w:rsidRPr="00400053" w:rsidRDefault="00400053" w:rsidP="00400053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hyperlink r:id="rId11" w:history="1">
              <w:r w:rsidRPr="00400053">
                <w:rPr>
                  <w:rStyle w:val="Hyperlink"/>
                  <w:rFonts w:ascii="Arial" w:hAnsi="Arial"/>
                  <w:sz w:val="20"/>
                  <w:szCs w:val="20"/>
                </w:rPr>
                <w:t>https://www.linkedin.com/in/kaan-evran-8463a7263/details/certifications/</w:t>
              </w:r>
            </w:hyperlink>
          </w:p>
          <w:p w14:paraId="59201717" w14:textId="77777777" w:rsidR="00400053" w:rsidRPr="00400053" w:rsidRDefault="00400053" w:rsidP="00400053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400053">
              <w:rPr>
                <w:rFonts w:ascii="Arial" w:hAnsi="Arial"/>
                <w:sz w:val="20"/>
                <w:szCs w:val="20"/>
              </w:rPr>
              <w:t xml:space="preserve">I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completed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IBM's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course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on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developing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REST APIs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with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Node.js and Express.js. Here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is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the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link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to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the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sample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projects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I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worked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on:</w:t>
            </w:r>
          </w:p>
          <w:p w14:paraId="3F22A4A6" w14:textId="77777777" w:rsidR="00400053" w:rsidRPr="00400053" w:rsidRDefault="00400053" w:rsidP="00400053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hyperlink r:id="rId12" w:history="1">
              <w:r w:rsidRPr="00400053">
                <w:rPr>
                  <w:rStyle w:val="Hyperlink"/>
                  <w:rFonts w:ascii="Arial" w:hAnsi="Arial"/>
                  <w:sz w:val="20"/>
                  <w:szCs w:val="20"/>
                </w:rPr>
                <w:t>https://github.com/kemechial/expressBookReviews</w:t>
              </w:r>
            </w:hyperlink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2F133F3C" w14:textId="77777777" w:rsidR="00400053" w:rsidRPr="00400053" w:rsidRDefault="00400053" w:rsidP="00400053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hyperlink r:id="rId13" w:history="1">
              <w:r w:rsidRPr="00400053">
                <w:rPr>
                  <w:rStyle w:val="Hyperlink"/>
                  <w:rFonts w:ascii="Arial" w:hAnsi="Arial"/>
                  <w:sz w:val="20"/>
                  <w:szCs w:val="20"/>
                </w:rPr>
                <w:t>https://github.com/kemechial/IBM_Node_MongoDB</w:t>
              </w:r>
            </w:hyperlink>
          </w:p>
          <w:p w14:paraId="106DACDA" w14:textId="77777777" w:rsidR="00400053" w:rsidRDefault="00400053" w:rsidP="00400053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400053">
              <w:rPr>
                <w:rFonts w:ascii="Arial" w:hAnsi="Arial"/>
                <w:sz w:val="20"/>
                <w:szCs w:val="20"/>
              </w:rPr>
              <w:t xml:space="preserve">In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the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project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BookReviews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while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book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data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under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the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"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books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"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collection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can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be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viewed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by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general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users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, CRUD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operations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on review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data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can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only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be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performed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by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authenticated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users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. Sessions and JSON Web Tokens (JWT)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are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used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for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authorization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.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Additionally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routes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that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general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users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view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are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defined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using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promises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.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You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can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check out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the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README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file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.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Furthermore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IBM_Node_MongoDB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repository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includes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different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examples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for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different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scenarios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as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examples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of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working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with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MongoDB </w:t>
            </w: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with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 xml:space="preserve"> Node.js (Express). </w:t>
            </w:r>
          </w:p>
          <w:p w14:paraId="09C7561C" w14:textId="77777777" w:rsidR="006B2431" w:rsidRDefault="006B2431" w:rsidP="00400053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 also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have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a Python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background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because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have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completed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my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Bachelor Thesis on Deep Learning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using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Python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TensorFlow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Library.</w:t>
            </w:r>
          </w:p>
          <w:p w14:paraId="2698FF79" w14:textId="77777777" w:rsidR="006B2431" w:rsidRDefault="006B2431" w:rsidP="00400053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  <w:p w14:paraId="406BE9BF" w14:textId="29946AEC" w:rsidR="006B2431" w:rsidRDefault="006B2431" w:rsidP="00400053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hyperlink r:id="rId14" w:history="1">
              <w:r w:rsidRPr="006D6D16">
                <w:rPr>
                  <w:rStyle w:val="Hyperlink"/>
                  <w:rFonts w:ascii="Arial" w:hAnsi="Arial"/>
                  <w:sz w:val="20"/>
                  <w:szCs w:val="20"/>
                </w:rPr>
                <w:t>https://github.com/kemechial/DeepLearning_Thermal_Images_Python_TensorFlow</w:t>
              </w:r>
            </w:hyperlink>
          </w:p>
          <w:p w14:paraId="406B7759" w14:textId="5255795A" w:rsidR="006B2431" w:rsidRPr="00400053" w:rsidRDefault="006B2431" w:rsidP="00400053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Furthermore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, I </w:t>
            </w:r>
            <w:proofErr w:type="spellStart"/>
            <w:r w:rsidR="00651F03">
              <w:rPr>
                <w:rFonts w:ascii="Arial" w:hAnsi="Arial"/>
                <w:sz w:val="20"/>
                <w:szCs w:val="20"/>
              </w:rPr>
              <w:t>have</w:t>
            </w:r>
            <w:proofErr w:type="spellEnd"/>
            <w:r w:rsidR="00651F0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experienced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Flask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and Django Frameworks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which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are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Python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based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</w:t>
            </w:r>
          </w:p>
          <w:p w14:paraId="6AC751F8" w14:textId="77777777" w:rsidR="00400053" w:rsidRPr="00400053" w:rsidRDefault="00400053" w:rsidP="00400053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  <w:p w14:paraId="7BA09379" w14:textId="77777777" w:rsidR="00400053" w:rsidRPr="00400053" w:rsidRDefault="00400053" w:rsidP="00400053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 w:rsidRPr="00400053">
              <w:rPr>
                <w:rFonts w:ascii="Arial" w:hAnsi="Arial"/>
                <w:sz w:val="20"/>
                <w:szCs w:val="20"/>
              </w:rPr>
              <w:t>Sincerely</w:t>
            </w:r>
            <w:proofErr w:type="spellEnd"/>
            <w:r w:rsidRPr="00400053">
              <w:rPr>
                <w:rFonts w:ascii="Arial" w:hAnsi="Arial"/>
                <w:sz w:val="20"/>
                <w:szCs w:val="20"/>
              </w:rPr>
              <w:t>,</w:t>
            </w:r>
          </w:p>
          <w:p w14:paraId="08885604" w14:textId="77777777" w:rsidR="008A1C1F" w:rsidRPr="00400053" w:rsidRDefault="008A1C1F" w:rsidP="00D744A8">
            <w:pPr>
              <w:rPr>
                <w:rFonts w:ascii="Arial" w:hAnsi="Arial"/>
                <w:sz w:val="20"/>
                <w:szCs w:val="20"/>
              </w:rPr>
            </w:pPr>
          </w:p>
          <w:p w14:paraId="0B51517F" w14:textId="07F52D93" w:rsidR="00D744A8" w:rsidRPr="008A1C1F" w:rsidRDefault="00D744A8" w:rsidP="00D744A8">
            <w:r w:rsidRPr="00400053">
              <w:rPr>
                <w:rFonts w:ascii="Arial" w:hAnsi="Arial"/>
                <w:sz w:val="20"/>
                <w:szCs w:val="20"/>
              </w:rPr>
              <w:t>Kaan Evran</w:t>
            </w:r>
          </w:p>
        </w:tc>
      </w:tr>
    </w:tbl>
    <w:p w14:paraId="73D8FD65" w14:textId="77777777" w:rsidR="00056321" w:rsidRDefault="00056321" w:rsidP="00F5689F"/>
    <w:sectPr w:rsidR="00056321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55998" w14:textId="77777777" w:rsidR="009D54D9" w:rsidRPr="008A1C1F" w:rsidRDefault="009D54D9" w:rsidP="0040382C">
      <w:r w:rsidRPr="008A1C1F">
        <w:separator/>
      </w:r>
    </w:p>
  </w:endnote>
  <w:endnote w:type="continuationSeparator" w:id="0">
    <w:p w14:paraId="10D129A3" w14:textId="77777777" w:rsidR="009D54D9" w:rsidRPr="008A1C1F" w:rsidRDefault="009D54D9" w:rsidP="0040382C">
      <w:r w:rsidRPr="008A1C1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C48C6" w14:textId="77777777" w:rsidR="009D54D9" w:rsidRPr="008A1C1F" w:rsidRDefault="009D54D9" w:rsidP="0040382C">
      <w:r w:rsidRPr="008A1C1F">
        <w:separator/>
      </w:r>
    </w:p>
  </w:footnote>
  <w:footnote w:type="continuationSeparator" w:id="0">
    <w:p w14:paraId="6D2ED0F0" w14:textId="77777777" w:rsidR="009D54D9" w:rsidRPr="008A1C1F" w:rsidRDefault="009D54D9" w:rsidP="0040382C">
      <w:r w:rsidRPr="008A1C1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82385175">
    <w:abstractNumId w:val="2"/>
  </w:num>
  <w:num w:numId="2" w16cid:durableId="1306277565">
    <w:abstractNumId w:val="4"/>
  </w:num>
  <w:num w:numId="3" w16cid:durableId="1129057317">
    <w:abstractNumId w:val="3"/>
  </w:num>
  <w:num w:numId="4" w16cid:durableId="1495875363">
    <w:abstractNumId w:val="0"/>
  </w:num>
  <w:num w:numId="5" w16cid:durableId="302738434">
    <w:abstractNumId w:val="1"/>
  </w:num>
  <w:num w:numId="6" w16cid:durableId="4796903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40"/>
    <w:rsid w:val="00025F69"/>
    <w:rsid w:val="00056321"/>
    <w:rsid w:val="00062C0D"/>
    <w:rsid w:val="00071C23"/>
    <w:rsid w:val="00090C82"/>
    <w:rsid w:val="0009779C"/>
    <w:rsid w:val="000A3C84"/>
    <w:rsid w:val="000B198E"/>
    <w:rsid w:val="000C150E"/>
    <w:rsid w:val="001237D7"/>
    <w:rsid w:val="0013396F"/>
    <w:rsid w:val="00141CA6"/>
    <w:rsid w:val="00161069"/>
    <w:rsid w:val="00163A93"/>
    <w:rsid w:val="00172A48"/>
    <w:rsid w:val="00174E4E"/>
    <w:rsid w:val="001777AA"/>
    <w:rsid w:val="00183953"/>
    <w:rsid w:val="0019744F"/>
    <w:rsid w:val="001C588F"/>
    <w:rsid w:val="002057A1"/>
    <w:rsid w:val="0022324A"/>
    <w:rsid w:val="00254815"/>
    <w:rsid w:val="00270436"/>
    <w:rsid w:val="002808A3"/>
    <w:rsid w:val="002841DC"/>
    <w:rsid w:val="002946BF"/>
    <w:rsid w:val="002970C0"/>
    <w:rsid w:val="002A117B"/>
    <w:rsid w:val="002E5D5A"/>
    <w:rsid w:val="002E756A"/>
    <w:rsid w:val="002E7D45"/>
    <w:rsid w:val="002F21CA"/>
    <w:rsid w:val="00302014"/>
    <w:rsid w:val="0032292E"/>
    <w:rsid w:val="00327AB5"/>
    <w:rsid w:val="00336073"/>
    <w:rsid w:val="00340C75"/>
    <w:rsid w:val="003458DB"/>
    <w:rsid w:val="00375418"/>
    <w:rsid w:val="0038194A"/>
    <w:rsid w:val="003B1AF3"/>
    <w:rsid w:val="003C122E"/>
    <w:rsid w:val="003C24C3"/>
    <w:rsid w:val="003D595C"/>
    <w:rsid w:val="003E6D64"/>
    <w:rsid w:val="00400053"/>
    <w:rsid w:val="004005E6"/>
    <w:rsid w:val="00400B9D"/>
    <w:rsid w:val="0040382C"/>
    <w:rsid w:val="00431175"/>
    <w:rsid w:val="00431597"/>
    <w:rsid w:val="00432BF5"/>
    <w:rsid w:val="004376F1"/>
    <w:rsid w:val="004411AE"/>
    <w:rsid w:val="00450B77"/>
    <w:rsid w:val="00464690"/>
    <w:rsid w:val="0048161E"/>
    <w:rsid w:val="004956E6"/>
    <w:rsid w:val="00495B00"/>
    <w:rsid w:val="004E0FF2"/>
    <w:rsid w:val="004F275D"/>
    <w:rsid w:val="00504014"/>
    <w:rsid w:val="00506092"/>
    <w:rsid w:val="005115E6"/>
    <w:rsid w:val="005167B9"/>
    <w:rsid w:val="00520254"/>
    <w:rsid w:val="00523DED"/>
    <w:rsid w:val="005279AB"/>
    <w:rsid w:val="005325F8"/>
    <w:rsid w:val="005359CA"/>
    <w:rsid w:val="00544189"/>
    <w:rsid w:val="005538DC"/>
    <w:rsid w:val="005649B7"/>
    <w:rsid w:val="00567725"/>
    <w:rsid w:val="0056791F"/>
    <w:rsid w:val="0057441C"/>
    <w:rsid w:val="00582524"/>
    <w:rsid w:val="005B1719"/>
    <w:rsid w:val="005B3935"/>
    <w:rsid w:val="005B3A92"/>
    <w:rsid w:val="005C0567"/>
    <w:rsid w:val="005D3B64"/>
    <w:rsid w:val="005D3E2C"/>
    <w:rsid w:val="005D49CA"/>
    <w:rsid w:val="005D6DEF"/>
    <w:rsid w:val="00601B3F"/>
    <w:rsid w:val="006046F8"/>
    <w:rsid w:val="00604BE4"/>
    <w:rsid w:val="00607B7F"/>
    <w:rsid w:val="00616D28"/>
    <w:rsid w:val="00636B39"/>
    <w:rsid w:val="006421DE"/>
    <w:rsid w:val="00651F03"/>
    <w:rsid w:val="00652AF9"/>
    <w:rsid w:val="0066143F"/>
    <w:rsid w:val="006921D4"/>
    <w:rsid w:val="006B2431"/>
    <w:rsid w:val="006B24A9"/>
    <w:rsid w:val="006E0E5D"/>
    <w:rsid w:val="006F625A"/>
    <w:rsid w:val="006F70D1"/>
    <w:rsid w:val="00710FDB"/>
    <w:rsid w:val="00723FF8"/>
    <w:rsid w:val="00735152"/>
    <w:rsid w:val="007466F4"/>
    <w:rsid w:val="0075264D"/>
    <w:rsid w:val="007752D5"/>
    <w:rsid w:val="007B0BE7"/>
    <w:rsid w:val="007D6D82"/>
    <w:rsid w:val="007E1C86"/>
    <w:rsid w:val="008262BD"/>
    <w:rsid w:val="00830635"/>
    <w:rsid w:val="008334CD"/>
    <w:rsid w:val="00833AFF"/>
    <w:rsid w:val="00835106"/>
    <w:rsid w:val="00842AA1"/>
    <w:rsid w:val="00845F10"/>
    <w:rsid w:val="00851431"/>
    <w:rsid w:val="008539E9"/>
    <w:rsid w:val="0086291E"/>
    <w:rsid w:val="00864034"/>
    <w:rsid w:val="00873CA1"/>
    <w:rsid w:val="00873D7C"/>
    <w:rsid w:val="008860DF"/>
    <w:rsid w:val="008A1C1F"/>
    <w:rsid w:val="008B1344"/>
    <w:rsid w:val="008C6866"/>
    <w:rsid w:val="008E27D8"/>
    <w:rsid w:val="008F1CEE"/>
    <w:rsid w:val="00901217"/>
    <w:rsid w:val="0091360D"/>
    <w:rsid w:val="00964E0A"/>
    <w:rsid w:val="00984647"/>
    <w:rsid w:val="009A0563"/>
    <w:rsid w:val="009B4620"/>
    <w:rsid w:val="009C193C"/>
    <w:rsid w:val="009D00BE"/>
    <w:rsid w:val="009D54D9"/>
    <w:rsid w:val="009F732F"/>
    <w:rsid w:val="00A07B28"/>
    <w:rsid w:val="00A35D51"/>
    <w:rsid w:val="00A43A80"/>
    <w:rsid w:val="00A44E5A"/>
    <w:rsid w:val="00A47204"/>
    <w:rsid w:val="00A635D5"/>
    <w:rsid w:val="00A74D7A"/>
    <w:rsid w:val="00A82D03"/>
    <w:rsid w:val="00AB431E"/>
    <w:rsid w:val="00AB5322"/>
    <w:rsid w:val="00AD177E"/>
    <w:rsid w:val="00AF4E44"/>
    <w:rsid w:val="00B01899"/>
    <w:rsid w:val="00B31034"/>
    <w:rsid w:val="00B402DB"/>
    <w:rsid w:val="00B46B84"/>
    <w:rsid w:val="00B73460"/>
    <w:rsid w:val="00B80EE9"/>
    <w:rsid w:val="00B93677"/>
    <w:rsid w:val="00B95D8B"/>
    <w:rsid w:val="00BA2BF1"/>
    <w:rsid w:val="00BA38F6"/>
    <w:rsid w:val="00BB045D"/>
    <w:rsid w:val="00BB0498"/>
    <w:rsid w:val="00BB253F"/>
    <w:rsid w:val="00BB2B20"/>
    <w:rsid w:val="00BD5619"/>
    <w:rsid w:val="00C002F8"/>
    <w:rsid w:val="00C11DC2"/>
    <w:rsid w:val="00C754D8"/>
    <w:rsid w:val="00C8183F"/>
    <w:rsid w:val="00C83E97"/>
    <w:rsid w:val="00C96AB6"/>
    <w:rsid w:val="00CA331F"/>
    <w:rsid w:val="00CF7CEA"/>
    <w:rsid w:val="00D17736"/>
    <w:rsid w:val="00D323D6"/>
    <w:rsid w:val="00D46084"/>
    <w:rsid w:val="00D64D0F"/>
    <w:rsid w:val="00D64EE9"/>
    <w:rsid w:val="00D744A8"/>
    <w:rsid w:val="00D90F48"/>
    <w:rsid w:val="00DA39ED"/>
    <w:rsid w:val="00DA557D"/>
    <w:rsid w:val="00DA729E"/>
    <w:rsid w:val="00DB2014"/>
    <w:rsid w:val="00DC6CA9"/>
    <w:rsid w:val="00DF0F46"/>
    <w:rsid w:val="00DF4EB2"/>
    <w:rsid w:val="00E230F1"/>
    <w:rsid w:val="00E317D7"/>
    <w:rsid w:val="00E425C3"/>
    <w:rsid w:val="00E52D1D"/>
    <w:rsid w:val="00E55CBC"/>
    <w:rsid w:val="00E6525B"/>
    <w:rsid w:val="00E80827"/>
    <w:rsid w:val="00E8237C"/>
    <w:rsid w:val="00E956F7"/>
    <w:rsid w:val="00EC65BF"/>
    <w:rsid w:val="00ED6E70"/>
    <w:rsid w:val="00ED7321"/>
    <w:rsid w:val="00EF10F2"/>
    <w:rsid w:val="00EF36C5"/>
    <w:rsid w:val="00F41ACF"/>
    <w:rsid w:val="00F502B0"/>
    <w:rsid w:val="00F5689F"/>
    <w:rsid w:val="00F67989"/>
    <w:rsid w:val="00F7064C"/>
    <w:rsid w:val="00F76F2C"/>
    <w:rsid w:val="00F96B98"/>
    <w:rsid w:val="00FA6A40"/>
    <w:rsid w:val="00FC313F"/>
    <w:rsid w:val="00FC5729"/>
    <w:rsid w:val="00FC7798"/>
    <w:rsid w:val="00FD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93CB6"/>
  <w15:docId w15:val="{FAC8C7F3-B450-4435-86D0-0BFCF053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AF9"/>
    <w:pPr>
      <w:spacing w:line="312" w:lineRule="auto"/>
    </w:pPr>
    <w:rPr>
      <w:rFonts w:eastAsia="Arial" w:cs="Arial"/>
      <w:sz w:val="18"/>
      <w:szCs w:val="16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A82D03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ntactInfo">
    <w:name w:val="Contact Info"/>
    <w:basedOn w:val="Normal"/>
    <w:qFormat/>
    <w:rsid w:val="00652AF9"/>
    <w:pPr>
      <w:spacing w:before="120"/>
      <w:contextualSpacing/>
    </w:pPr>
  </w:style>
  <w:style w:type="paragraph" w:customStyle="1" w:styleId="SkillsBullets">
    <w:name w:val="Skills Bullets"/>
    <w:basedOn w:val="BulletsSkills"/>
    <w:semiHidden/>
    <w:qFormat/>
    <w:rsid w:val="00845F10"/>
    <w:pPr>
      <w:spacing w:after="120"/>
      <w:contextualSpacing w:val="0"/>
    </w:pPr>
  </w:style>
  <w:style w:type="paragraph" w:customStyle="1" w:styleId="BulletsSkills">
    <w:name w:val="Bullets Skills"/>
    <w:basedOn w:val="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64E0A"/>
    <w:pPr>
      <w:spacing w:line="185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964E0A"/>
    <w:rPr>
      <w:rFonts w:asciiTheme="majorHAnsi" w:eastAsia="Arial" w:hAnsiTheme="majorHAnsi" w:cs="Arial"/>
      <w:b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964E0A"/>
    <w:pPr>
      <w:spacing w:before="0" w:after="120"/>
      <w:ind w:left="0"/>
    </w:pPr>
    <w:rPr>
      <w:rFonts w:asciiTheme="majorHAnsi" w:hAnsiTheme="majorHAnsi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E0A"/>
    <w:rPr>
      <w:rFonts w:asciiTheme="majorHAnsi" w:eastAsia="Arial" w:hAnsiTheme="majorHAnsi" w:cs="Arial"/>
      <w:b/>
      <w:sz w:val="28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Bodyemail">
    <w:name w:val="Body email"/>
    <w:basedOn w:val="Normal"/>
    <w:semiHidden/>
    <w:qFormat/>
    <w:rsid w:val="00845F10"/>
    <w:pPr>
      <w:spacing w:before="240"/>
    </w:pPr>
  </w:style>
  <w:style w:type="paragraph" w:styleId="Header">
    <w:name w:val="header"/>
    <w:basedOn w:val="Normal"/>
    <w:link w:val="HeaderChar"/>
    <w:uiPriority w:val="99"/>
    <w:semiHidden/>
    <w:rsid w:val="00403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AF9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03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AF9"/>
    <w:rPr>
      <w:rFonts w:eastAsia="Arial" w:cs="Arial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kemechial/IBM_Node_MongoDB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kemechial/expressBookReview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kaan-evran-8463a7263/details/certifications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emechial/DeepLearning_Thermal_Images_Python_TensorFlow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ane\AppData\Roaming\Microsoft\Templates\Swiss%20design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66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E3E9AC8-DDCF-4D54-939C-99679E1942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957791-95EB-4573-899B-14F786821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54989D-DDCF-4059-BD59-6F92F7A5F1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E8C7E1-6D2D-4E93-8F12-3FB2D22B235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Swiss design cover letter.dotx</Template>
  <TotalTime>10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 EVRAN</dc:creator>
  <cp:keywords/>
  <dc:description/>
  <cp:lastModifiedBy>SERAP EVRAN</cp:lastModifiedBy>
  <cp:revision>6</cp:revision>
  <cp:lastPrinted>2024-12-10T05:38:00Z</cp:lastPrinted>
  <dcterms:created xsi:type="dcterms:W3CDTF">2024-12-10T04:19:00Z</dcterms:created>
  <dcterms:modified xsi:type="dcterms:W3CDTF">2024-12-10T05:41:00Z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